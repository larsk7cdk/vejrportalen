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EBEC" w14:textId="68B99914" w:rsidR="00A9204E" w:rsidRDefault="008D60A5" w:rsidP="00CA5C44">
      <w:pPr>
        <w:pStyle w:val="Heading1"/>
        <w:rPr>
          <w:lang w:val="da-DK"/>
        </w:rPr>
      </w:pPr>
      <w:r>
        <w:rPr>
          <w:lang w:val="da-DK"/>
        </w:rPr>
        <w:t>Projektopgave del 1</w:t>
      </w:r>
    </w:p>
    <w:p w14:paraId="33328CFA" w14:textId="35571E33" w:rsidR="00B41201" w:rsidRDefault="00B41201">
      <w:pPr>
        <w:rPr>
          <w:lang w:val="da-DK"/>
        </w:rPr>
      </w:pPr>
      <w:bookmarkStart w:id="0" w:name="_GoBack"/>
      <w:bookmarkEnd w:id="0"/>
    </w:p>
    <w:p w14:paraId="3DD73100" w14:textId="1DAFB0CB" w:rsidR="001C17EC" w:rsidRDefault="001C17EC">
      <w:pPr>
        <w:rPr>
          <w:lang w:val="da-DK"/>
        </w:rPr>
      </w:pPr>
      <w:r>
        <w:rPr>
          <w:lang w:val="da-DK"/>
        </w:rPr>
        <w:t xml:space="preserve">Link til præsentation: </w:t>
      </w:r>
      <w:hyperlink r:id="rId8" w:history="1">
        <w:r w:rsidRPr="003945CA">
          <w:rPr>
            <w:rStyle w:val="Hyperlink"/>
            <w:lang w:val="da-DK"/>
          </w:rPr>
          <w:t>http://vejrportalen.k7c.dk/presentation/</w:t>
        </w:r>
      </w:hyperlink>
    </w:p>
    <w:p w14:paraId="4F1780D0" w14:textId="035A64BC" w:rsidR="008D60A5" w:rsidRDefault="00B41201">
      <w:pPr>
        <w:rPr>
          <w:rStyle w:val="Hyperlink"/>
          <w:lang w:val="da-DK"/>
        </w:rPr>
      </w:pPr>
      <w:r>
        <w:rPr>
          <w:lang w:val="da-DK"/>
        </w:rPr>
        <w:t xml:space="preserve">Link til siden: </w:t>
      </w:r>
      <w:hyperlink r:id="rId9" w:history="1">
        <w:r w:rsidRPr="005411AD">
          <w:rPr>
            <w:rStyle w:val="Hyperlink"/>
            <w:lang w:val="da-DK"/>
          </w:rPr>
          <w:t>http://vejrportalen.k7c.dk/index.html</w:t>
        </w:r>
      </w:hyperlink>
    </w:p>
    <w:p w14:paraId="254C836B" w14:textId="77777777" w:rsidR="001C17EC" w:rsidRDefault="001C17EC">
      <w:pPr>
        <w:rPr>
          <w:lang w:val="da-DK"/>
        </w:rPr>
      </w:pPr>
    </w:p>
    <w:p w14:paraId="5ED0D90D" w14:textId="77777777" w:rsidR="0097188C" w:rsidRDefault="0097188C">
      <w:pPr>
        <w:rPr>
          <w:lang w:val="da-DK"/>
        </w:rPr>
      </w:pPr>
    </w:p>
    <w:p w14:paraId="75BA52DD" w14:textId="218FEFD8" w:rsidR="008D60A5" w:rsidRDefault="008D60A5">
      <w:pPr>
        <w:rPr>
          <w:lang w:val="da-DK"/>
        </w:rPr>
      </w:pPr>
      <w:r w:rsidRPr="008D60A5">
        <w:rPr>
          <w:noProof/>
          <w:lang w:val="da-DK"/>
        </w:rPr>
        <w:drawing>
          <wp:inline distT="0" distB="0" distL="0" distR="0" wp14:anchorId="65E01645" wp14:editId="38BBF4EB">
            <wp:extent cx="4692650" cy="26581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359" cy="26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FAC0" w14:textId="7CFFDDF6" w:rsidR="008D60A5" w:rsidRDefault="008D60A5">
      <w:pPr>
        <w:rPr>
          <w:lang w:val="da-DK"/>
        </w:rPr>
      </w:pPr>
    </w:p>
    <w:p w14:paraId="7EF332EE" w14:textId="0D23B7BE" w:rsidR="00012B26" w:rsidRDefault="00012B26">
      <w:pPr>
        <w:rPr>
          <w:lang w:val="da-DK"/>
        </w:rPr>
      </w:pPr>
    </w:p>
    <w:p w14:paraId="2E4CBCB5" w14:textId="16185D6D" w:rsidR="0097188C" w:rsidRPr="0097188C" w:rsidRDefault="0097188C">
      <w:pPr>
        <w:rPr>
          <w:b/>
          <w:lang w:val="da-DK"/>
        </w:rPr>
      </w:pPr>
      <w:r w:rsidRPr="0097188C">
        <w:rPr>
          <w:b/>
          <w:lang w:val="da-DK"/>
        </w:rPr>
        <w:t>Beskrivelse af løsningen</w:t>
      </w:r>
    </w:p>
    <w:p w14:paraId="743BBA51" w14:textId="10D340C6" w:rsidR="008D60A5" w:rsidRDefault="00B41201">
      <w:pPr>
        <w:rPr>
          <w:lang w:val="da-DK"/>
        </w:rPr>
      </w:pPr>
      <w:r>
        <w:rPr>
          <w:lang w:val="da-DK"/>
        </w:rPr>
        <w:t>Jeg har valgt at løse uge 1 projektopgaven ved at lave en statisk hjemmeside, som benytter</w:t>
      </w:r>
      <w:r w:rsidR="0097188C">
        <w:rPr>
          <w:lang w:val="da-DK"/>
        </w:rPr>
        <w:t xml:space="preserve"> </w:t>
      </w:r>
      <w:proofErr w:type="spellStart"/>
      <w:r w:rsidR="0097188C">
        <w:rPr>
          <w:lang w:val="da-DK"/>
        </w:rPr>
        <w:t>bootstrap</w:t>
      </w:r>
      <w:proofErr w:type="spellEnd"/>
      <w:r w:rsidR="0097188C">
        <w:rPr>
          <w:lang w:val="da-DK"/>
        </w:rPr>
        <w:t>.</w:t>
      </w:r>
    </w:p>
    <w:p w14:paraId="13689452" w14:textId="2E0EBD98" w:rsidR="0097188C" w:rsidRDefault="0097188C">
      <w:pPr>
        <w:rPr>
          <w:lang w:val="da-DK"/>
        </w:rPr>
      </w:pPr>
    </w:p>
    <w:p w14:paraId="6CF6B3B0" w14:textId="5D76A9D9" w:rsidR="00CA5C44" w:rsidRDefault="0097188C">
      <w:pPr>
        <w:rPr>
          <w:lang w:val="da-DK"/>
        </w:rPr>
      </w:pPr>
      <w:r>
        <w:rPr>
          <w:lang w:val="da-DK"/>
        </w:rPr>
        <w:t xml:space="preserve">Siden er opdelt i 2 dele. Til venstre er varslinger i forskellige kategorier, som </w:t>
      </w:r>
      <w:r w:rsidR="00CA5C44">
        <w:rPr>
          <w:lang w:val="da-DK"/>
        </w:rPr>
        <w:t xml:space="preserve">vises ved hjælp af farver. Det er hensigten at der skal være en mere fyldestgørende tekst i de enkelte varslinger. Når en varsling ophører, vil den forsvinde fra visningen. Hvis der ingen varslinger er, vil den grønne </w:t>
      </w:r>
      <w:r w:rsidR="007334AF">
        <w:rPr>
          <w:lang w:val="da-DK"/>
        </w:rPr>
        <w:t>varsling</w:t>
      </w:r>
      <w:r w:rsidR="00CA5C44">
        <w:rPr>
          <w:lang w:val="da-DK"/>
        </w:rPr>
        <w:t xml:space="preserve"> vises. Kommer der en eller flere varslinger, i enten gul eller rød kategori, forsvinder den grønne.</w:t>
      </w:r>
    </w:p>
    <w:p w14:paraId="0982EF8E" w14:textId="77777777" w:rsidR="00CA5C44" w:rsidRDefault="00CA5C44">
      <w:pPr>
        <w:rPr>
          <w:lang w:val="da-DK"/>
        </w:rPr>
      </w:pPr>
    </w:p>
    <w:p w14:paraId="05E1BE9A" w14:textId="61D1EFFD" w:rsidR="00CA5C44" w:rsidRDefault="00CA5C44">
      <w:pPr>
        <w:rPr>
          <w:lang w:val="da-DK"/>
        </w:rPr>
      </w:pPr>
      <w:r>
        <w:rPr>
          <w:lang w:val="da-DK"/>
        </w:rPr>
        <w:t>Søgefeltet er ment til at man skal kunne fremsøge en given by. Denne by vil på sigt gemmes i en cookie, så når man kommer ind på siden igen, fremsøges vejret for denne by</w:t>
      </w:r>
      <w:r w:rsidR="007334AF">
        <w:rPr>
          <w:lang w:val="da-DK"/>
        </w:rPr>
        <w:t xml:space="preserve"> automatisk</w:t>
      </w:r>
      <w:r>
        <w:rPr>
          <w:lang w:val="da-DK"/>
        </w:rPr>
        <w:t>.</w:t>
      </w:r>
    </w:p>
    <w:p w14:paraId="4DF15383" w14:textId="77777777" w:rsidR="00CA5C44" w:rsidRDefault="00CA5C44">
      <w:pPr>
        <w:rPr>
          <w:lang w:val="da-DK"/>
        </w:rPr>
      </w:pPr>
    </w:p>
    <w:p w14:paraId="7D2F49FA" w14:textId="77777777" w:rsidR="00D90C83" w:rsidRDefault="00CA5C44">
      <w:pPr>
        <w:rPr>
          <w:lang w:val="da-DK"/>
        </w:rPr>
      </w:pPr>
      <w:r>
        <w:rPr>
          <w:lang w:val="da-DK"/>
        </w:rPr>
        <w:t xml:space="preserve">Under søgefeltet, vises det fremsøgte bynavn. </w:t>
      </w:r>
    </w:p>
    <w:p w14:paraId="2568549D" w14:textId="77777777" w:rsidR="00D90C83" w:rsidRDefault="00D90C83">
      <w:pPr>
        <w:rPr>
          <w:lang w:val="da-DK"/>
        </w:rPr>
      </w:pPr>
    </w:p>
    <w:p w14:paraId="016EE803" w14:textId="55EBEAE7" w:rsidR="00D90C83" w:rsidRDefault="00D90C83">
      <w:pPr>
        <w:rPr>
          <w:lang w:val="da-DK"/>
        </w:rPr>
      </w:pPr>
      <w:r>
        <w:rPr>
          <w:lang w:val="da-DK"/>
        </w:rPr>
        <w:t>Ugedagene med information om vejret er opbygget i en</w:t>
      </w:r>
      <w:r w:rsidR="007334AF">
        <w:rPr>
          <w:lang w:val="da-DK"/>
        </w:rPr>
        <w:t xml:space="preserve"> </w:t>
      </w:r>
      <w:proofErr w:type="spellStart"/>
      <w:r w:rsidR="007334AF">
        <w:rPr>
          <w:lang w:val="da-DK"/>
        </w:rPr>
        <w:t>bootstrap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responsiv</w:t>
      </w:r>
      <w:proofErr w:type="spellEnd"/>
      <w:r>
        <w:rPr>
          <w:lang w:val="da-DK"/>
        </w:rPr>
        <w:t xml:space="preserve"> tabel. Hver enkel celle i denne tabel indeholder information om den enkelte dags vejr. Hver celle er opbygget af et </w:t>
      </w:r>
      <w:proofErr w:type="spellStart"/>
      <w:r>
        <w:rPr>
          <w:lang w:val="da-DK"/>
        </w:rPr>
        <w:t>bootstrap</w:t>
      </w:r>
      <w:proofErr w:type="spellEnd"/>
      <w:r>
        <w:rPr>
          <w:lang w:val="da-DK"/>
        </w:rPr>
        <w:t xml:space="preserve"> card.</w:t>
      </w:r>
    </w:p>
    <w:p w14:paraId="068C45B7" w14:textId="52B99135" w:rsidR="0097188C" w:rsidRDefault="00D90C83">
      <w:pPr>
        <w:rPr>
          <w:lang w:val="da-DK"/>
        </w:rPr>
      </w:pPr>
      <w:r>
        <w:rPr>
          <w:lang w:val="da-DK"/>
        </w:rPr>
        <w:t xml:space="preserve">Dette card har en card-header, som viser ugedagen. </w:t>
      </w:r>
      <w:proofErr w:type="spellStart"/>
      <w:r>
        <w:rPr>
          <w:lang w:val="da-DK"/>
        </w:rPr>
        <w:t>Card-body’en</w:t>
      </w:r>
      <w:proofErr w:type="spellEnd"/>
      <w:r>
        <w:rPr>
          <w:lang w:val="da-DK"/>
        </w:rPr>
        <w:t xml:space="preserve"> viser information om </w:t>
      </w:r>
      <w:r w:rsidR="004C1816">
        <w:rPr>
          <w:lang w:val="da-DK"/>
        </w:rPr>
        <w:t>dagens vejr. Som ikon for visning af vejr typen, er benyttet ikon biblioteket font-</w:t>
      </w:r>
      <w:proofErr w:type="spellStart"/>
      <w:r w:rsidR="004C1816">
        <w:rPr>
          <w:lang w:val="da-DK"/>
        </w:rPr>
        <w:t>awesome</w:t>
      </w:r>
      <w:proofErr w:type="spellEnd"/>
      <w:r w:rsidR="004C1816">
        <w:rPr>
          <w:lang w:val="da-DK"/>
        </w:rPr>
        <w:t>. Baggrunden på et card, er lavet ved hjælp af css og ikke et billede.</w:t>
      </w:r>
    </w:p>
    <w:p w14:paraId="3404710D" w14:textId="2971CE8D" w:rsidR="004C1816" w:rsidRDefault="004C1816">
      <w:pPr>
        <w:rPr>
          <w:lang w:val="da-DK"/>
        </w:rPr>
      </w:pPr>
    </w:p>
    <w:p w14:paraId="0E0DAE00" w14:textId="6E77E703" w:rsidR="004C1816" w:rsidRDefault="007334AF">
      <w:pPr>
        <w:rPr>
          <w:lang w:val="da-DK"/>
        </w:rPr>
      </w:pPr>
      <w:r>
        <w:rPr>
          <w:lang w:val="da-DK"/>
        </w:rPr>
        <w:t xml:space="preserve">Nederst på siden, er indlejret en video som kort viser brugen af hjemmesiden. Dette er lavet som et HTML video tag og er stylet ved hjælp af </w:t>
      </w:r>
      <w:proofErr w:type="spellStart"/>
      <w:r>
        <w:rPr>
          <w:lang w:val="da-DK"/>
        </w:rPr>
        <w:t>bootstrap</w:t>
      </w:r>
      <w:proofErr w:type="spellEnd"/>
      <w:r>
        <w:rPr>
          <w:lang w:val="da-DK"/>
        </w:rPr>
        <w:t xml:space="preserve"> klasser.</w:t>
      </w:r>
    </w:p>
    <w:p w14:paraId="08E640C6" w14:textId="044FA7F4" w:rsidR="007334AF" w:rsidRDefault="007334AF">
      <w:pPr>
        <w:rPr>
          <w:lang w:val="da-DK"/>
        </w:rPr>
      </w:pPr>
    </w:p>
    <w:p w14:paraId="7EEADBB5" w14:textId="6F9ECB92" w:rsidR="007334AF" w:rsidRDefault="007334AF">
      <w:pPr>
        <w:rPr>
          <w:lang w:val="da-DK"/>
        </w:rPr>
      </w:pPr>
      <w:r>
        <w:rPr>
          <w:lang w:val="da-DK"/>
        </w:rPr>
        <w:t xml:space="preserve">Generelt er siden bygget op om en </w:t>
      </w:r>
      <w:proofErr w:type="spellStart"/>
      <w:r>
        <w:rPr>
          <w:lang w:val="da-DK"/>
        </w:rPr>
        <w:t>bootstrap</w:t>
      </w:r>
      <w:proofErr w:type="spellEnd"/>
      <w:r>
        <w:rPr>
          <w:lang w:val="da-DK"/>
        </w:rPr>
        <w:t xml:space="preserve"> container. Øverst på siden er side navigation gjort klar, som også fungerer </w:t>
      </w:r>
      <w:proofErr w:type="spellStart"/>
      <w:r w:rsidR="00634177">
        <w:rPr>
          <w:lang w:val="da-DK"/>
        </w:rPr>
        <w:t>responsivt</w:t>
      </w:r>
      <w:proofErr w:type="spellEnd"/>
      <w:r w:rsidR="00634177">
        <w:rPr>
          <w:lang w:val="da-DK"/>
        </w:rPr>
        <w:t>.</w:t>
      </w:r>
    </w:p>
    <w:p w14:paraId="39F49261" w14:textId="77777777" w:rsidR="00567952" w:rsidRDefault="00567952">
      <w:pPr>
        <w:rPr>
          <w:lang w:val="da-DK"/>
        </w:rPr>
      </w:pPr>
    </w:p>
    <w:p w14:paraId="3F42DDE1" w14:textId="07D254B8" w:rsidR="00634177" w:rsidRPr="008D60A5" w:rsidRDefault="00634177">
      <w:pPr>
        <w:rPr>
          <w:lang w:val="da-DK"/>
        </w:rPr>
      </w:pPr>
      <w:r>
        <w:rPr>
          <w:lang w:val="da-DK"/>
        </w:rPr>
        <w:t xml:space="preserve">Generelt er der benyttet </w:t>
      </w:r>
      <w:proofErr w:type="spellStart"/>
      <w:r>
        <w:rPr>
          <w:lang w:val="da-DK"/>
        </w:rPr>
        <w:t>cdn’s</w:t>
      </w:r>
      <w:proofErr w:type="spellEnd"/>
      <w:r>
        <w:rPr>
          <w:lang w:val="da-DK"/>
        </w:rPr>
        <w:t xml:space="preserve"> til at hente </w:t>
      </w:r>
      <w:proofErr w:type="spellStart"/>
      <w:r>
        <w:rPr>
          <w:lang w:val="da-DK"/>
        </w:rPr>
        <w:t>bootstrap</w:t>
      </w:r>
      <w:proofErr w:type="spellEnd"/>
      <w:r>
        <w:rPr>
          <w:lang w:val="da-DK"/>
        </w:rPr>
        <w:t xml:space="preserve">, popper.js, </w:t>
      </w:r>
      <w:proofErr w:type="spellStart"/>
      <w:r>
        <w:rPr>
          <w:lang w:val="da-DK"/>
        </w:rPr>
        <w:t>jquery</w:t>
      </w:r>
      <w:proofErr w:type="spellEnd"/>
      <w:r>
        <w:rPr>
          <w:lang w:val="da-DK"/>
        </w:rPr>
        <w:t xml:space="preserve"> og font-</w:t>
      </w:r>
      <w:proofErr w:type="spellStart"/>
      <w:r>
        <w:rPr>
          <w:lang w:val="da-DK"/>
        </w:rPr>
        <w:t>awesome</w:t>
      </w:r>
      <w:proofErr w:type="spellEnd"/>
      <w:r>
        <w:rPr>
          <w:lang w:val="da-DK"/>
        </w:rPr>
        <w:t>.</w:t>
      </w:r>
    </w:p>
    <w:sectPr w:rsidR="00634177" w:rsidRPr="008D60A5" w:rsidSect="004C18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A5"/>
    <w:rsid w:val="00012B26"/>
    <w:rsid w:val="001C17EC"/>
    <w:rsid w:val="004C1816"/>
    <w:rsid w:val="00567952"/>
    <w:rsid w:val="00634177"/>
    <w:rsid w:val="00645252"/>
    <w:rsid w:val="006D3D74"/>
    <w:rsid w:val="007334AF"/>
    <w:rsid w:val="0083569A"/>
    <w:rsid w:val="008A0B6F"/>
    <w:rsid w:val="008D60A5"/>
    <w:rsid w:val="0097188C"/>
    <w:rsid w:val="00A510A6"/>
    <w:rsid w:val="00A9204E"/>
    <w:rsid w:val="00B41201"/>
    <w:rsid w:val="00CA5C44"/>
    <w:rsid w:val="00D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E623"/>
  <w15:chartTrackingRefBased/>
  <w15:docId w15:val="{BAD0D4DA-CF01-45FF-A696-528383C1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B41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jrportalen.k7c.dk/presenta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vejrportalen.k7c.dk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74</TotalTime>
  <Pages>1</Pages>
  <Words>262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7</cp:revision>
  <dcterms:created xsi:type="dcterms:W3CDTF">2018-09-22T13:01:00Z</dcterms:created>
  <dcterms:modified xsi:type="dcterms:W3CDTF">2018-09-23T14:15:00Z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